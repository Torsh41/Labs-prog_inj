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439"/>
      </w:tblGrid>
      <w:tr xmlns:wp14="http://schemas.microsoft.com/office/word/2010/wordml" w:rsidR="00000000" w:rsidTr="5CC8C5AF" w14:paraId="19FB40E6" wp14:textId="77777777">
        <w:trPr>
          <w:trHeight w:val="327"/>
        </w:trPr>
        <w:tc>
          <w:tcPr>
            <w:tcW w:w="943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RDefault="00F3332E" w14:paraId="0CC74D83" wp14:textId="77777777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Проставление баллов  за аттестацию</w:t>
            </w:r>
          </w:p>
        </w:tc>
      </w:tr>
      <w:tr xmlns:wp14="http://schemas.microsoft.com/office/word/2010/wordml" w:rsidR="00000000" w:rsidTr="5CC8C5AF" w14:paraId="4932E030" wp14:textId="77777777">
        <w:trPr>
          <w:trHeight w:val="327"/>
        </w:trPr>
        <w:tc>
          <w:tcPr>
            <w:tcW w:w="943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RDefault="00F3332E" w14:paraId="09F4A650" wp14:textId="5732D193">
            <w:pPr>
              <w:spacing w:line="360" w:lineRule="auto"/>
            </w:pPr>
            <w:r w:rsidRPr="5CC8C5AF" w:rsidR="40DCE0D5">
              <w:rPr>
                <w:color w:val="000000" w:themeColor="text1" w:themeTint="FF" w:themeShade="FF"/>
                <w:lang w:val="en-US"/>
              </w:rPr>
              <w:t>ID:</w:t>
            </w:r>
            <w:r w:rsidRPr="5CC8C5AF" w:rsidR="003C6DA1">
              <w:rPr>
                <w:color w:val="000000" w:themeColor="text1" w:themeTint="FF" w:themeShade="FF"/>
                <w:lang w:val="en-US"/>
              </w:rPr>
              <w:t>2</w:t>
            </w:r>
          </w:p>
        </w:tc>
      </w:tr>
      <w:tr xmlns:wp14="http://schemas.microsoft.com/office/word/2010/wordml" w:rsidR="00000000" w:rsidTr="5CC8C5AF" w14:paraId="1FCB7264" wp14:textId="77777777">
        <w:trPr>
          <w:trHeight w:val="671"/>
        </w:trPr>
        <w:tc>
          <w:tcPr>
            <w:tcW w:w="943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RDefault="00F3332E" w14:paraId="06B479B7" wp14:textId="77777777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Краткое описание: </w:t>
            </w:r>
          </w:p>
          <w:p w:rsidR="00000000" w:rsidRDefault="00F3332E" w14:paraId="4B99056E" wp14:textId="77777777">
            <w:pPr>
              <w:spacing w:line="360" w:lineRule="auto"/>
            </w:pPr>
          </w:p>
        </w:tc>
      </w:tr>
      <w:tr xmlns:wp14="http://schemas.microsoft.com/office/word/2010/wordml" w:rsidR="00000000" w:rsidTr="5CC8C5AF" w14:paraId="5340BDF1" wp14:textId="77777777">
        <w:trPr>
          <w:trHeight w:val="655"/>
        </w:trPr>
        <w:tc>
          <w:tcPr>
            <w:tcW w:w="943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P="5CC8C5AF" w:rsidRDefault="00F3332E" w14:paraId="4E531957" wp14:textId="7C155615">
            <w:pPr>
              <w:pStyle w:val="Normal"/>
              <w:spacing w:line="360" w:lineRule="auto"/>
              <w:rPr>
                <w:rFonts w:ascii="Times New Roman CYR" w:hAnsi="Times New Roman CYR"/>
                <w:i w:val="1"/>
                <w:iCs w:val="1"/>
                <w:color w:val="000000" w:themeColor="text1" w:themeTint="FF" w:themeShade="FF"/>
              </w:rPr>
            </w:pPr>
            <w:r w:rsidRPr="5CC8C5AF" w:rsidR="40DCE0D5">
              <w:rPr>
                <w:rFonts w:ascii="Times New Roman CYR" w:hAnsi="Times New Roman CYR"/>
                <w:color w:val="000000" w:themeColor="text1" w:themeTint="FF" w:themeShade="FF"/>
              </w:rPr>
              <w:t>Главные актеры:</w:t>
            </w:r>
            <w:r w:rsidRPr="5CC8C5AF" w:rsidR="205D5FE1">
              <w:rPr>
                <w:rFonts w:ascii="Times New Roman CYR" w:hAnsi="Times New Roman CYR"/>
                <w:color w:val="000000" w:themeColor="text1" w:themeTint="FF" w:themeShade="FF"/>
              </w:rPr>
              <w:t xml:space="preserve"> </w:t>
            </w:r>
            <w:r w:rsidRPr="5CC8C5AF" w:rsidR="791B2FA2">
              <w:rPr>
                <w:rFonts w:ascii="Times New Roman CYR" w:hAnsi="Times New Roman CYR"/>
                <w:i w:val="1"/>
                <w:iCs w:val="1"/>
                <w:color w:val="000000" w:themeColor="text1" w:themeTint="FF" w:themeShade="FF"/>
              </w:rPr>
              <w:t xml:space="preserve">Преподаватель, </w:t>
            </w:r>
            <w:r w:rsidRPr="5CC8C5AF" w:rsidR="2687B0B8">
              <w:rPr>
                <w:rFonts w:ascii="Times New Roman CYR" w:hAnsi="Times New Roman CYR"/>
                <w:i w:val="1"/>
                <w:iCs w:val="1"/>
                <w:color w:val="000000" w:themeColor="text1" w:themeTint="FF" w:themeShade="FF"/>
              </w:rPr>
              <w:t>Студент</w:t>
            </w:r>
          </w:p>
          <w:p w:rsidR="00000000" w:rsidRDefault="00F3332E" w14:paraId="1299C43A" wp14:textId="77777777">
            <w:pPr>
              <w:spacing w:line="360" w:lineRule="auto"/>
            </w:pPr>
          </w:p>
        </w:tc>
      </w:tr>
      <w:tr xmlns:wp14="http://schemas.microsoft.com/office/word/2010/wordml" w:rsidR="00000000" w:rsidTr="5CC8C5AF" w14:paraId="2E18511A" wp14:textId="77777777">
        <w:trPr>
          <w:trHeight w:val="671"/>
        </w:trPr>
        <w:tc>
          <w:tcPr>
            <w:tcW w:w="943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RDefault="00F3332E" w14:paraId="23A1219E" wp14:textId="35F5C8AF">
            <w:pPr>
              <w:spacing w:line="360" w:lineRule="auto"/>
            </w:pPr>
            <w:r w:rsidRPr="5CC8C5AF" w:rsidR="40DCE0D5">
              <w:rPr>
                <w:rFonts w:ascii="Times New Roman CYR" w:hAnsi="Times New Roman CYR"/>
                <w:color w:val="000000" w:themeColor="text1" w:themeTint="FF" w:themeShade="FF"/>
              </w:rPr>
              <w:t>Второстепенные актеры:</w:t>
            </w:r>
            <w:r w:rsidRPr="5CC8C5AF" w:rsidR="0BCAC0AD">
              <w:rPr>
                <w:rFonts w:ascii="Times New Roman CYR" w:hAnsi="Times New Roman CYR"/>
                <w:color w:val="000000" w:themeColor="text1" w:themeTint="FF" w:themeShade="FF"/>
              </w:rPr>
              <w:t xml:space="preserve"> </w:t>
            </w:r>
            <w:r w:rsidRPr="5CC8C5AF" w:rsidR="0BCAC0AD">
              <w:rPr>
                <w:rFonts w:ascii="Times New Roman CYR" w:hAnsi="Times New Roman CYR"/>
                <w:i w:val="1"/>
                <w:iCs w:val="1"/>
                <w:color w:val="000000" w:themeColor="text1" w:themeTint="FF" w:themeShade="FF"/>
              </w:rPr>
              <w:t>Информационная система</w:t>
            </w:r>
          </w:p>
          <w:p w:rsidR="00000000" w:rsidRDefault="00F3332E" w14:paraId="4DDBEF00" wp14:textId="77777777">
            <w:pPr>
              <w:spacing w:line="360" w:lineRule="auto"/>
            </w:pPr>
          </w:p>
        </w:tc>
      </w:tr>
      <w:tr xmlns:wp14="http://schemas.microsoft.com/office/word/2010/wordml" w:rsidR="00000000" w:rsidTr="5CC8C5AF" w14:paraId="6AAC7680" wp14:textId="77777777">
        <w:trPr>
          <w:trHeight w:val="671"/>
        </w:trPr>
        <w:tc>
          <w:tcPr>
            <w:tcW w:w="943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P="5CC8C5AF" w:rsidRDefault="00F3332E" w14:paraId="1D1F76A6" wp14:textId="518DDD61">
            <w:pPr>
              <w:spacing w:line="360" w:lineRule="auto"/>
              <w:ind/>
            </w:pPr>
            <w:r w:rsidRPr="5CC8C5AF" w:rsidR="40DCE0D5">
              <w:rPr>
                <w:rFonts w:ascii="Times New Roman CYR" w:hAnsi="Times New Roman CYR"/>
                <w:color w:val="000000" w:themeColor="text1" w:themeTint="FF" w:themeShade="FF"/>
              </w:rPr>
              <w:t>Предусловия:</w:t>
            </w:r>
          </w:p>
          <w:p w:rsidR="00000000" w:rsidP="5CC8C5AF" w:rsidRDefault="00F3332E" w14:paraId="3461D779" wp14:textId="7DC07592">
            <w:pPr>
              <w:pStyle w:val="Normal"/>
              <w:numPr>
                <w:ilvl w:val="0"/>
                <w:numId w:val="7"/>
              </w:numPr>
              <w:spacing w:line="360" w:lineRule="auto"/>
              <w:ind w:left="720" w:hanging="360"/>
              <w:rPr/>
            </w:pPr>
            <w:r w:rsidR="76D3C2AF">
              <w:rPr/>
              <w:t xml:space="preserve">Преподаватель </w:t>
            </w:r>
            <w:r w:rsidR="44090F7A">
              <w:rPr/>
              <w:t>зашел в систему</w:t>
            </w:r>
          </w:p>
        </w:tc>
      </w:tr>
      <w:tr xmlns:wp14="http://schemas.microsoft.com/office/word/2010/wordml" w:rsidR="00000000" w:rsidTr="5CC8C5AF" w14:paraId="4A5E946B" wp14:textId="77777777">
        <w:trPr>
          <w:trHeight w:val="1326"/>
        </w:trPr>
        <w:tc>
          <w:tcPr>
            <w:tcW w:w="943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RDefault="00F3332E" w14:paraId="6249D749" wp14:textId="77777777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О</w:t>
            </w:r>
            <w:r>
              <w:rPr>
                <w:rFonts w:ascii="Times New Roman CYR" w:hAnsi="Times New Roman CYR"/>
                <w:color w:val="000000"/>
              </w:rPr>
              <w:t>сновной поток:</w:t>
            </w:r>
          </w:p>
          <w:p w:rsidR="00000000" w:rsidP="5CC8C5AF" w:rsidRDefault="00F3332E" w14:paraId="04A438B1" wp14:textId="12438329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 CYR" w:hAnsi="Times New Roman CYR"/>
                <w:color w:val="000000" w:themeColor="text1" w:themeTint="FF" w:themeShade="FF"/>
              </w:rPr>
            </w:pPr>
            <w:r w:rsidRPr="5CC8C5AF" w:rsidR="40DCE0D5">
              <w:rPr>
                <w:rFonts w:ascii="Times New Roman CYR" w:hAnsi="Times New Roman CYR"/>
                <w:color w:val="000000" w:themeColor="text1" w:themeTint="FF" w:themeShade="FF"/>
              </w:rPr>
              <w:t xml:space="preserve">Прецедент </w:t>
            </w:r>
            <w:r w:rsidRPr="5CC8C5AF" w:rsidR="0074C0D3">
              <w:rPr>
                <w:rFonts w:ascii="Times New Roman CYR" w:hAnsi="Times New Roman CYR"/>
                <w:color w:val="000000" w:themeColor="text1" w:themeTint="FF" w:themeShade="FF"/>
              </w:rPr>
              <w:t xml:space="preserve">для </w:t>
            </w:r>
            <w:r w:rsidRPr="5CC8C5AF" w:rsidR="50FDB027">
              <w:rPr>
                <w:rFonts w:ascii="Times New Roman CYR" w:hAnsi="Times New Roman CYR"/>
                <w:color w:val="000000" w:themeColor="text1" w:themeTint="FF" w:themeShade="FF"/>
              </w:rPr>
              <w:t xml:space="preserve">Преподавателя </w:t>
            </w:r>
            <w:r w:rsidRPr="5CC8C5AF" w:rsidR="40DCE0D5">
              <w:rPr>
                <w:rFonts w:ascii="Times New Roman CYR" w:hAnsi="Times New Roman CYR"/>
                <w:color w:val="000000" w:themeColor="text1" w:themeTint="FF" w:themeShade="FF"/>
              </w:rPr>
              <w:t xml:space="preserve">начинается с </w:t>
            </w:r>
            <w:r w:rsidRPr="5CC8C5AF" w:rsidR="72502B81">
              <w:rPr>
                <w:rFonts w:ascii="Times New Roman CYR" w:hAnsi="Times New Roman CYR"/>
                <w:color w:val="000000" w:themeColor="text1" w:themeTint="FF" w:themeShade="FF"/>
              </w:rPr>
              <w:t>нажатия кнопки “изменить оценки”</w:t>
            </w:r>
          </w:p>
          <w:p w:rsidR="00000000" w:rsidP="5CC8C5AF" w:rsidRDefault="00F3332E" w14:paraId="2C1AE1E7" wp14:textId="184C227E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 CYR" w:hAnsi="Times New Roman CYR"/>
                <w:color w:val="000000" w:themeColor="text1" w:themeTint="FF" w:themeShade="FF"/>
              </w:rPr>
            </w:pPr>
            <w:r w:rsidRPr="5CC8C5AF" w:rsidR="40DCE0D5">
              <w:rPr>
                <w:rFonts w:ascii="Times New Roman CYR" w:hAnsi="Times New Roman CYR"/>
                <w:color w:val="000000" w:themeColor="text1" w:themeTint="FF" w:themeShade="FF"/>
              </w:rPr>
              <w:t>Преподаватель выполняет действия</w:t>
            </w:r>
            <w:r w:rsidRPr="5CC8C5AF" w:rsidR="35FCDA03">
              <w:rPr>
                <w:rFonts w:ascii="Times New Roman CYR" w:hAnsi="Times New Roman CYR"/>
                <w:color w:val="000000" w:themeColor="text1" w:themeTint="FF" w:themeShade="FF"/>
              </w:rPr>
              <w:t>:</w:t>
            </w:r>
          </w:p>
          <w:p w:rsidR="00000000" w:rsidP="5CC8C5AF" w:rsidRDefault="00F3332E" w14:paraId="3CF0A6F3" wp14:textId="1248A49A">
            <w:pPr>
              <w:pStyle w:val="ListParagraph"/>
              <w:numPr>
                <w:ilvl w:val="0"/>
                <w:numId w:val="8"/>
              </w:numPr>
              <w:spacing w:line="360" w:lineRule="auto"/>
              <w:ind/>
              <w:rPr>
                <w:rFonts w:ascii="Times New Roman CYR" w:hAnsi="Times New Roman CYR"/>
                <w:color w:val="000000" w:themeColor="text1" w:themeTint="FF" w:themeShade="FF"/>
              </w:rPr>
            </w:pPr>
            <w:r w:rsidRPr="5CC8C5AF" w:rsidR="35FCDA03">
              <w:rPr>
                <w:rFonts w:ascii="Times New Roman CYR" w:hAnsi="Times New Roman CYR"/>
                <w:color w:val="000000" w:themeColor="text1" w:themeTint="FF" w:themeShade="FF"/>
              </w:rPr>
              <w:t>Выбрать студента</w:t>
            </w:r>
          </w:p>
          <w:p w:rsidR="00000000" w:rsidP="5CC8C5AF" w:rsidRDefault="00F3332E" w14:paraId="54F0279A" wp14:textId="0270963B">
            <w:pPr>
              <w:pStyle w:val="ListParagraph"/>
              <w:numPr>
                <w:ilvl w:val="0"/>
                <w:numId w:val="8"/>
              </w:numPr>
              <w:spacing w:line="360" w:lineRule="auto"/>
              <w:ind/>
              <w:rPr>
                <w:rFonts w:ascii="Times New Roman CYR" w:hAnsi="Times New Roman CYR"/>
                <w:color w:val="000000" w:themeColor="text1" w:themeTint="FF" w:themeShade="FF"/>
              </w:rPr>
            </w:pPr>
            <w:r w:rsidRPr="5CC8C5AF" w:rsidR="35FCDA03">
              <w:rPr>
                <w:rFonts w:ascii="Times New Roman CYR" w:hAnsi="Times New Roman CYR"/>
                <w:color w:val="000000" w:themeColor="text1" w:themeTint="FF" w:themeShade="FF"/>
              </w:rPr>
              <w:t>Выбрать дату, в которую изменить оценку</w:t>
            </w:r>
          </w:p>
          <w:p w:rsidR="00000000" w:rsidP="5CC8C5AF" w:rsidRDefault="00F3332E" w14:paraId="3CF2D8B6" wp14:textId="0B270E5C">
            <w:pPr>
              <w:pStyle w:val="ListParagraph"/>
              <w:numPr>
                <w:ilvl w:val="0"/>
                <w:numId w:val="8"/>
              </w:numPr>
              <w:spacing w:line="360" w:lineRule="auto"/>
              <w:ind/>
              <w:rPr>
                <w:rFonts w:ascii="Times New Roman CYR" w:hAnsi="Times New Roman CYR"/>
                <w:color w:val="000000" w:themeColor="text1" w:themeTint="FF" w:themeShade="FF"/>
              </w:rPr>
            </w:pPr>
            <w:r w:rsidRPr="5CC8C5AF" w:rsidR="35FCDA03">
              <w:rPr>
                <w:rFonts w:ascii="Times New Roman CYR" w:hAnsi="Times New Roman CYR"/>
                <w:color w:val="000000" w:themeColor="text1" w:themeTint="FF" w:themeShade="FF"/>
              </w:rPr>
              <w:t>Проставить новое значение оценки</w:t>
            </w:r>
          </w:p>
        </w:tc>
      </w:tr>
      <w:tr xmlns:wp14="http://schemas.microsoft.com/office/word/2010/wordml" w:rsidR="00000000" w:rsidTr="5CC8C5AF" w14:paraId="1C550D37" wp14:textId="77777777">
        <w:trPr>
          <w:trHeight w:val="554"/>
        </w:trPr>
        <w:tc>
          <w:tcPr>
            <w:tcW w:w="943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RDefault="00F3332E" w14:paraId="55946F3D" wp14:textId="77777777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Постусловия:</w:t>
            </w:r>
          </w:p>
          <w:p w:rsidR="00000000" w:rsidP="5CC8C5AF" w:rsidRDefault="00F3332E" w14:paraId="0FB78278" wp14:textId="1C1BA761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 CYR" w:hAnsi="Times New Roman CYR"/>
                <w:color w:val="000000" w:themeColor="text1" w:themeTint="FF" w:themeShade="FF"/>
              </w:rPr>
            </w:pPr>
            <w:r w:rsidR="7A530E48">
              <w:rPr/>
              <w:t>Преподаватель н</w:t>
            </w:r>
            <w:r w:rsidRPr="5CC8C5AF" w:rsidR="7A530E48">
              <w:rPr>
                <w:rFonts w:ascii="Times New Roman CYR" w:hAnsi="Times New Roman CYR"/>
                <w:color w:val="000000" w:themeColor="text1" w:themeTint="FF" w:themeShade="FF"/>
              </w:rPr>
              <w:t>ажатл кнопку “сохранить изменения”</w:t>
            </w:r>
          </w:p>
        </w:tc>
      </w:tr>
      <w:tr xmlns:wp14="http://schemas.microsoft.com/office/word/2010/wordml" w:rsidR="00000000" w:rsidTr="5CC8C5AF" w14:paraId="2B110B77" wp14:textId="77777777">
        <w:trPr>
          <w:trHeight w:val="447"/>
        </w:trPr>
        <w:tc>
          <w:tcPr>
            <w:tcW w:w="943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000000" w:rsidP="5CC8C5AF" w:rsidRDefault="00F3332E" w14:paraId="22F84C20" wp14:textId="3F7CC8CA">
            <w:pPr>
              <w:pStyle w:val="Normal"/>
              <w:spacing w:line="360" w:lineRule="auto"/>
              <w:ind w:left="0"/>
              <w:rPr>
                <w:rFonts w:ascii="Times New Roman CYR" w:hAnsi="Times New Roman CYR"/>
                <w:color w:val="000000" w:themeColor="text1" w:themeTint="FF" w:themeShade="FF"/>
              </w:rPr>
            </w:pPr>
            <w:r w:rsidRPr="5CC8C5AF" w:rsidR="40DCE0D5">
              <w:rPr>
                <w:rFonts w:ascii="Times New Roman CYR" w:hAnsi="Times New Roman CYR"/>
                <w:color w:val="000000" w:themeColor="text1" w:themeTint="FF" w:themeShade="FF"/>
              </w:rPr>
              <w:t xml:space="preserve">А2. </w:t>
            </w:r>
          </w:p>
          <w:p w:rsidR="00000000" w:rsidRDefault="00F3332E" w14:paraId="0062545D" wp14:textId="77777777">
            <w:pPr>
              <w:spacing w:line="360" w:lineRule="auto"/>
              <w:ind w:left="360"/>
            </w:pPr>
            <w:r>
              <w:rPr>
                <w:rFonts w:ascii="Times New Roman CYR" w:hAnsi="Times New Roman CYR"/>
                <w:color w:val="000000"/>
              </w:rPr>
              <w:t>…</w:t>
            </w:r>
            <w:r>
              <w:rPr>
                <w:rFonts w:ascii="Times New Roman CYR" w:hAnsi="Times New Roman CYR"/>
                <w:color w:val="000000"/>
              </w:rPr>
              <w:t>..</w:t>
            </w:r>
          </w:p>
        </w:tc>
      </w:tr>
    </w:tbl>
    <w:p xmlns:wp14="http://schemas.microsoft.com/office/word/2010/wordml" w:rsidR="00000000" w:rsidRDefault="00F3332E" w14:paraId="1FC39945" wp14:textId="77777777">
      <w:pPr>
        <w:spacing w:line="360" w:lineRule="auto"/>
        <w:rPr>
          <w:lang w:val="en-US"/>
        </w:rPr>
      </w:pPr>
    </w:p>
    <w:p xmlns:wp14="http://schemas.microsoft.com/office/word/2010/wordml" w:rsidR="00000000" w:rsidRDefault="00F3332E" w14:paraId="0562CB0E" wp14:textId="77777777">
      <w:pPr>
        <w:rPr>
          <w:color w:val="000000"/>
          <w:sz w:val="20"/>
          <w:szCs w:val="20"/>
        </w:rPr>
      </w:pPr>
    </w:p>
    <w:sectPr w:rsidR="00000000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383f2af3"/>
    <w:multiLevelType xmlns:w="http://schemas.openxmlformats.org/wordprocessingml/2006/main" w:val="multilevel"/>
    <w:lvl xmlns:w="http://schemas.openxmlformats.org/wordprocessingml/2006/main" w:ilvl="0">
      <w:numFmt w:val="bullet"/>
      <w:lvlText w:val="·"/>
      <w:lvlJc w:val="left"/>
      <w:pPr>
        <w:ind w:left="0" w:firstLine="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adb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 w:cs="Symbol"/>
        <w:color w:val="000000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5" w15:restartNumberingAfterBreak="0">
    <w:nsid w:val="00000006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 w:cs="Symbol"/>
      </w:rPr>
    </w:lvl>
  </w:abstractNum>
  <w:abstractNum w:abstractNumId="6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hint="default"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9">
    <w:abstractNumId w:val="8"/>
  </w:num>
  <w:num w:numId="8">
    <w:abstractNumId w:val="7"/>
  </w:num>
  <w:num w:numId="1" w16cid:durableId="535123604">
    <w:abstractNumId w:val="0"/>
  </w:num>
  <w:num w:numId="2" w16cid:durableId="683409856">
    <w:abstractNumId w:val="1"/>
  </w:num>
  <w:num w:numId="3" w16cid:durableId="1135215133">
    <w:abstractNumId w:val="2"/>
  </w:num>
  <w:num w:numId="4" w16cid:durableId="935526707">
    <w:abstractNumId w:val="3"/>
  </w:num>
  <w:num w:numId="5" w16cid:durableId="1046762876">
    <w:abstractNumId w:val="4"/>
  </w:num>
  <w:num w:numId="6" w16cid:durableId="929194253">
    <w:abstractNumId w:val="5"/>
  </w:num>
  <w:num w:numId="7" w16cid:durableId="16883957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val="bestFit"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2E"/>
    <w:rsid w:val="003C6DA1"/>
    <w:rsid w:val="0074C0D3"/>
    <w:rsid w:val="00F3332E"/>
    <w:rsid w:val="0ABB80D0"/>
    <w:rsid w:val="0BCAC0AD"/>
    <w:rsid w:val="10AC8A3F"/>
    <w:rsid w:val="149425F5"/>
    <w:rsid w:val="171BCBC3"/>
    <w:rsid w:val="205D5FE1"/>
    <w:rsid w:val="2687B0B8"/>
    <w:rsid w:val="2F2BC69B"/>
    <w:rsid w:val="330D6E04"/>
    <w:rsid w:val="350C230E"/>
    <w:rsid w:val="35FCDA03"/>
    <w:rsid w:val="37F1E72D"/>
    <w:rsid w:val="40DCE0D5"/>
    <w:rsid w:val="40F2BFD6"/>
    <w:rsid w:val="42655060"/>
    <w:rsid w:val="44090F7A"/>
    <w:rsid w:val="46A4EEDC"/>
    <w:rsid w:val="48D791D4"/>
    <w:rsid w:val="4A6D6DE8"/>
    <w:rsid w:val="50FDB027"/>
    <w:rsid w:val="5CC8C5AF"/>
    <w:rsid w:val="61EC8A76"/>
    <w:rsid w:val="641C2D7E"/>
    <w:rsid w:val="650B02DB"/>
    <w:rsid w:val="677847BF"/>
    <w:rsid w:val="72502B81"/>
    <w:rsid w:val="76D3C2AF"/>
    <w:rsid w:val="7860B4ED"/>
    <w:rsid w:val="791B2FA2"/>
    <w:rsid w:val="7A530E48"/>
    <w:rsid w:val="7AA98052"/>
    <w:rsid w:val="7C84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31852FF0"/>
  <w15:chartTrackingRefBased/>
  <w15:docId w15:val="{C060FF89-50C4-4A4F-B21B-BCE1058EB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hd w:val="clear" w:color="auto" w:fill="FFFFFF"/>
      <w:ind w:firstLine="68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 w:ascii="Symbol" w:hAnsi="Symbol" w:cs="Symbol"/>
      <w:color w:val="000000"/>
      <w:sz w:val="20"/>
      <w:szCs w:val="20"/>
    </w:rPr>
  </w:style>
  <w:style w:type="character" w:styleId="WW8Num1z1" w:customStyle="1">
    <w:name w:val="WW8Num1z1"/>
    <w:rPr>
      <w:rFonts w:hint="default"/>
    </w:rPr>
  </w:style>
  <w:style w:type="character" w:styleId="WW8Num1z2" w:customStyle="1">
    <w:name w:val="WW8Num1z2"/>
    <w:rPr>
      <w:rFonts w:hint="default" w:ascii="Wingdings" w:hAnsi="Wingdings" w:cs="Wingdings"/>
    </w:rPr>
  </w:style>
  <w:style w:type="character" w:styleId="WW8Num1z4" w:customStyle="1">
    <w:name w:val="WW8Num1z4"/>
    <w:rPr>
      <w:rFonts w:hint="default" w:ascii="Courier New" w:hAnsi="Courier New" w:cs="Courier New"/>
    </w:rPr>
  </w:style>
  <w:style w:type="character" w:styleId="WW8Num2z0" w:customStyle="1">
    <w:name w:val="WW8Num2z0"/>
    <w:rPr>
      <w:rFonts w:hint="default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</w:rPr>
  </w:style>
  <w:style w:type="character" w:styleId="WW8Num3z1" w:customStyle="1">
    <w:name w:val="WW8Num3z1"/>
    <w:rPr>
      <w:rFonts w:hint="default"/>
    </w:rPr>
  </w:style>
  <w:style w:type="character" w:styleId="WW8Num3z2" w:customStyle="1">
    <w:name w:val="WW8Num3z2"/>
    <w:rPr>
      <w:rFonts w:hint="default" w:ascii="Wingdings" w:hAnsi="Wingdings" w:cs="Wingdings"/>
    </w:rPr>
  </w:style>
  <w:style w:type="character" w:styleId="WW8Num3z4" w:customStyle="1">
    <w:name w:val="WW8Num3z4"/>
    <w:rPr>
      <w:rFonts w:hint="default" w:ascii="Courier New" w:hAnsi="Courier New" w:cs="Courier New"/>
    </w:rPr>
  </w:style>
  <w:style w:type="character" w:styleId="WW8Num4z0" w:customStyle="1">
    <w:name w:val="WW8Num4z0"/>
    <w:rPr>
      <w:rFonts w:hint="default"/>
    </w:rPr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hint="default"/>
      <w:color w:val="000000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  <w:rPr>
      <w:rFonts w:hint="default"/>
      <w:color w:val="000000"/>
    </w:rPr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hint="default" w:ascii="Symbol" w:hAnsi="Symbol" w:cs="Symbol"/>
    </w:rPr>
  </w:style>
  <w:style w:type="character" w:styleId="WW8Num7z1" w:customStyle="1">
    <w:name w:val="WW8Num7z1"/>
    <w:rPr>
      <w:rFonts w:hint="default"/>
    </w:rPr>
  </w:style>
  <w:style w:type="character" w:styleId="WW8Num7z2" w:customStyle="1">
    <w:name w:val="WW8Num7z2"/>
    <w:rPr>
      <w:rFonts w:hint="default" w:ascii="Wingdings" w:hAnsi="Wingdings" w:cs="Wingdings"/>
    </w:rPr>
  </w:style>
  <w:style w:type="character" w:styleId="WW8Num7z4" w:customStyle="1">
    <w:name w:val="WW8Num7z4"/>
    <w:rPr>
      <w:rFonts w:hint="default" w:ascii="Courier New" w:hAnsi="Courier New" w:cs="Courier New"/>
    </w:rPr>
  </w:style>
  <w:style w:type="character" w:styleId="WW8Num8z0" w:customStyle="1">
    <w:name w:val="WW8Num8z0"/>
    <w:rPr>
      <w:rFonts w:hint="default" w:ascii="Symbol" w:hAnsi="Symbol" w:cs="Symbol"/>
      <w:color w:val="000000"/>
      <w:sz w:val="20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2" w:customStyle="1">
    <w:name w:val="WW8Num8z2"/>
    <w:rPr>
      <w:rFonts w:hint="default" w:ascii="Wingdings" w:hAnsi="Wingdings" w:cs="Wingdings"/>
    </w:rPr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0" w:customStyle="1">
    <w:name w:val="WW8Num10z0"/>
    <w:rPr>
      <w:rFonts w:hint="default"/>
      <w:color w:val="000000"/>
    </w:rPr>
  </w:style>
  <w:style w:type="character" w:styleId="WW8Num10z1" w:customStyle="1">
    <w:name w:val="WW8Num10z1"/>
    <w:rPr>
      <w:color w:val="000000"/>
    </w:rPr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0" w:customStyle="1">
    <w:name w:val="WW8Num11z0"/>
    <w:rPr>
      <w:rFonts w:hint="default" w:ascii="Symbol" w:hAnsi="Symbol" w:cs="Symbol"/>
      <w:sz w:val="20"/>
    </w:rPr>
  </w:style>
  <w:style w:type="character" w:styleId="WW8Num11z1" w:customStyle="1">
    <w:name w:val="WW8Num11z1"/>
    <w:rPr>
      <w:rFonts w:hint="default" w:ascii="Courier New" w:hAnsi="Courier New" w:cs="Courier New"/>
    </w:rPr>
  </w:style>
  <w:style w:type="character" w:styleId="WW8Num11z2" w:customStyle="1">
    <w:name w:val="WW8Num11z2"/>
    <w:rPr>
      <w:rFonts w:hint="default" w:ascii="Wingdings" w:hAnsi="Wingdings" w:cs="Wingdings"/>
    </w:rPr>
  </w:style>
  <w:style w:type="character" w:styleId="WW8Num11z3" w:customStyle="1">
    <w:name w:val="WW8Num11z3"/>
    <w:rPr>
      <w:rFonts w:hint="default" w:ascii="Symbol" w:hAnsi="Symbol" w:cs="Symbol"/>
    </w:rPr>
  </w:style>
  <w:style w:type="character" w:styleId="WW8Num12z0" w:customStyle="1">
    <w:name w:val="WW8Num12z0"/>
    <w:rPr>
      <w:rFonts w:hint="default"/>
    </w:rPr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/>
      <w:lang w:val="en-US"/>
    </w:rPr>
  </w:style>
  <w:style w:type="character" w:styleId="WW8Num13z1" w:customStyle="1">
    <w:name w:val="WW8Num13z1"/>
  </w:style>
  <w:style w:type="character" w:styleId="WW8Num13z2" w:customStyle="1">
    <w:name w:val="WW8Num13z2"/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0" w:customStyle="1">
    <w:name w:val="WW8Num14z0"/>
    <w:rPr>
      <w:rFonts w:hint="default"/>
    </w:rPr>
  </w:style>
  <w:style w:type="character" w:styleId="WW8Num14z1" w:customStyle="1">
    <w:name w:val="WW8Num14z1"/>
  </w:style>
  <w:style w:type="character" w:styleId="WW8Num14z2" w:customStyle="1">
    <w:name w:val="WW8Num14z2"/>
  </w:style>
  <w:style w:type="character" w:styleId="WW8Num14z3" w:customStyle="1">
    <w:name w:val="WW8Num14z3"/>
  </w:style>
  <w:style w:type="character" w:styleId="WW8Num14z4" w:customStyle="1">
    <w:name w:val="WW8Num14z4"/>
  </w:style>
  <w:style w:type="character" w:styleId="WW8Num14z5" w:customStyle="1">
    <w:name w:val="WW8Num14z5"/>
  </w:style>
  <w:style w:type="character" w:styleId="WW8Num14z6" w:customStyle="1">
    <w:name w:val="WW8Num14z6"/>
  </w:style>
  <w:style w:type="character" w:styleId="WW8Num14z7" w:customStyle="1">
    <w:name w:val="WW8Num14z7"/>
  </w:style>
  <w:style w:type="character" w:styleId="WW8Num14z8" w:customStyle="1">
    <w:name w:val="WW8Num14z8"/>
  </w:style>
  <w:style w:type="character" w:styleId="WW8Num15z0" w:customStyle="1">
    <w:name w:val="WW8Num15z0"/>
    <w:rPr>
      <w:rFonts w:hint="default" w:ascii="Symbol" w:hAnsi="Symbol" w:cs="Symbol"/>
    </w:rPr>
  </w:style>
  <w:style w:type="character" w:styleId="WW8Num15z2" w:customStyle="1">
    <w:name w:val="WW8Num15z2"/>
  </w:style>
  <w:style w:type="character" w:styleId="WW8Num15z3" w:customStyle="1">
    <w:name w:val="WW8Num15z3"/>
  </w:style>
  <w:style w:type="character" w:styleId="WW8Num15z4" w:customStyle="1">
    <w:name w:val="WW8Num15z4"/>
  </w:style>
  <w:style w:type="character" w:styleId="WW8Num15z5" w:customStyle="1">
    <w:name w:val="WW8Num15z5"/>
  </w:style>
  <w:style w:type="character" w:styleId="WW8Num15z6" w:customStyle="1">
    <w:name w:val="WW8Num15z6"/>
  </w:style>
  <w:style w:type="character" w:styleId="WW8Num15z7" w:customStyle="1">
    <w:name w:val="WW8Num15z7"/>
  </w:style>
  <w:style w:type="character" w:styleId="WW8Num15z8" w:customStyle="1">
    <w:name w:val="WW8Num15z8"/>
  </w:style>
  <w:style w:type="character" w:styleId="WW8Num16z0" w:customStyle="1">
    <w:name w:val="WW8Num16z0"/>
    <w:rPr>
      <w:rFonts w:hint="default"/>
    </w:rPr>
  </w:style>
  <w:style w:type="character" w:styleId="WW8Num16z1" w:customStyle="1">
    <w:name w:val="WW8Num16z1"/>
  </w:style>
  <w:style w:type="character" w:styleId="WW8Num16z2" w:customStyle="1">
    <w:name w:val="WW8Num16z2"/>
  </w:style>
  <w:style w:type="character" w:styleId="WW8Num16z3" w:customStyle="1">
    <w:name w:val="WW8Num16z3"/>
  </w:style>
  <w:style w:type="character" w:styleId="WW8Num16z4" w:customStyle="1">
    <w:name w:val="WW8Num16z4"/>
  </w:style>
  <w:style w:type="character" w:styleId="WW8Num16z5" w:customStyle="1">
    <w:name w:val="WW8Num16z5"/>
  </w:style>
  <w:style w:type="character" w:styleId="WW8Num16z6" w:customStyle="1">
    <w:name w:val="WW8Num16z6"/>
  </w:style>
  <w:style w:type="character" w:styleId="WW8Num16z7" w:customStyle="1">
    <w:name w:val="WW8Num16z7"/>
  </w:style>
  <w:style w:type="character" w:styleId="WW8Num16z8" w:customStyle="1">
    <w:name w:val="WW8Num16z8"/>
  </w:style>
  <w:style w:type="character" w:styleId="WW8Num17z0" w:customStyle="1">
    <w:name w:val="WW8Num17z0"/>
    <w:rPr>
      <w:rFonts w:hint="default"/>
    </w:rPr>
  </w:style>
  <w:style w:type="character" w:styleId="WW8Num17z1" w:customStyle="1">
    <w:name w:val="WW8Num17z1"/>
  </w:style>
  <w:style w:type="character" w:styleId="WW8Num17z2" w:customStyle="1">
    <w:name w:val="WW8Num17z2"/>
  </w:style>
  <w:style w:type="character" w:styleId="WW8Num17z3" w:customStyle="1">
    <w:name w:val="WW8Num17z3"/>
  </w:style>
  <w:style w:type="character" w:styleId="WW8Num17z4" w:customStyle="1">
    <w:name w:val="WW8Num17z4"/>
  </w:style>
  <w:style w:type="character" w:styleId="WW8Num17z5" w:customStyle="1">
    <w:name w:val="WW8Num17z5"/>
  </w:style>
  <w:style w:type="character" w:styleId="WW8Num17z6" w:customStyle="1">
    <w:name w:val="WW8Num17z6"/>
  </w:style>
  <w:style w:type="character" w:styleId="WW8Num17z7" w:customStyle="1">
    <w:name w:val="WW8Num17z7"/>
  </w:style>
  <w:style w:type="character" w:styleId="WW8Num17z8" w:customStyle="1">
    <w:name w:val="WW8Num17z8"/>
  </w:style>
  <w:style w:type="character" w:styleId="WW8Num18z0" w:customStyle="1">
    <w:name w:val="WW8Num18z0"/>
    <w:rPr>
      <w:rFonts w:hint="default"/>
      <w:color w:val="000000"/>
    </w:rPr>
  </w:style>
  <w:style w:type="character" w:styleId="WW8Num18z1" w:customStyle="1">
    <w:name w:val="WW8Num18z1"/>
  </w:style>
  <w:style w:type="character" w:styleId="WW8Num18z2" w:customStyle="1">
    <w:name w:val="WW8Num18z2"/>
  </w:style>
  <w:style w:type="character" w:styleId="WW8Num18z3" w:customStyle="1">
    <w:name w:val="WW8Num18z3"/>
  </w:style>
  <w:style w:type="character" w:styleId="WW8Num18z4" w:customStyle="1">
    <w:name w:val="WW8Num18z4"/>
  </w:style>
  <w:style w:type="character" w:styleId="WW8Num18z5" w:customStyle="1">
    <w:name w:val="WW8Num18z5"/>
  </w:style>
  <w:style w:type="character" w:styleId="WW8Num18z6" w:customStyle="1">
    <w:name w:val="WW8Num18z6"/>
  </w:style>
  <w:style w:type="character" w:styleId="WW8Num18z7" w:customStyle="1">
    <w:name w:val="WW8Num18z7"/>
  </w:style>
  <w:style w:type="character" w:styleId="WW8Num18z8" w:customStyle="1">
    <w:name w:val="WW8Num18z8"/>
  </w:style>
  <w:style w:type="character" w:styleId="WW8Num19z0" w:customStyle="1">
    <w:name w:val="WW8Num19z0"/>
    <w:rPr>
      <w:rFonts w:hint="default"/>
    </w:rPr>
  </w:style>
  <w:style w:type="character" w:styleId="WW8Num19z1" w:customStyle="1">
    <w:name w:val="WW8Num19z1"/>
  </w:style>
  <w:style w:type="character" w:styleId="WW8Num19z2" w:customStyle="1">
    <w:name w:val="WW8Num19z2"/>
  </w:style>
  <w:style w:type="character" w:styleId="WW8Num19z3" w:customStyle="1">
    <w:name w:val="WW8Num19z3"/>
  </w:style>
  <w:style w:type="character" w:styleId="WW8Num19z4" w:customStyle="1">
    <w:name w:val="WW8Num19z4"/>
  </w:style>
  <w:style w:type="character" w:styleId="WW8Num19z5" w:customStyle="1">
    <w:name w:val="WW8Num19z5"/>
  </w:style>
  <w:style w:type="character" w:styleId="WW8Num19z6" w:customStyle="1">
    <w:name w:val="WW8Num19z6"/>
  </w:style>
  <w:style w:type="character" w:styleId="WW8Num19z7" w:customStyle="1">
    <w:name w:val="WW8Num19z7"/>
  </w:style>
  <w:style w:type="character" w:styleId="WW8Num19z8" w:customStyle="1">
    <w:name w:val="WW8Num19z8"/>
  </w:style>
  <w:style w:type="character" w:styleId="WW8Num20z0" w:customStyle="1">
    <w:name w:val="WW8Num20z0"/>
    <w:rPr>
      <w:rFonts w:hint="default"/>
    </w:rPr>
  </w:style>
  <w:style w:type="character" w:styleId="WW8Num20z1" w:customStyle="1">
    <w:name w:val="WW8Num20z1"/>
  </w:style>
  <w:style w:type="character" w:styleId="WW8Num20z2" w:customStyle="1">
    <w:name w:val="WW8Num20z2"/>
  </w:style>
  <w:style w:type="character" w:styleId="WW8Num20z3" w:customStyle="1">
    <w:name w:val="WW8Num20z3"/>
  </w:style>
  <w:style w:type="character" w:styleId="WW8Num20z4" w:customStyle="1">
    <w:name w:val="WW8Num20z4"/>
  </w:style>
  <w:style w:type="character" w:styleId="WW8Num20z5" w:customStyle="1">
    <w:name w:val="WW8Num20z5"/>
  </w:style>
  <w:style w:type="character" w:styleId="WW8Num20z6" w:customStyle="1">
    <w:name w:val="WW8Num20z6"/>
  </w:style>
  <w:style w:type="character" w:styleId="WW8Num20z7" w:customStyle="1">
    <w:name w:val="WW8Num20z7"/>
  </w:style>
  <w:style w:type="character" w:styleId="WW8Num20z8" w:customStyle="1">
    <w:name w:val="WW8Num20z8"/>
  </w:style>
  <w:style w:type="character" w:styleId="WW8Num21z0" w:customStyle="1">
    <w:name w:val="WW8Num21z0"/>
    <w:rPr>
      <w:rFonts w:hint="default"/>
    </w:rPr>
  </w:style>
  <w:style w:type="character" w:styleId="WW8Num21z1" w:customStyle="1">
    <w:name w:val="WW8Num21z1"/>
  </w:style>
  <w:style w:type="character" w:styleId="WW8Num21z2" w:customStyle="1">
    <w:name w:val="WW8Num21z2"/>
  </w:style>
  <w:style w:type="character" w:styleId="WW8Num21z3" w:customStyle="1">
    <w:name w:val="WW8Num21z3"/>
  </w:style>
  <w:style w:type="character" w:styleId="WW8Num21z4" w:customStyle="1">
    <w:name w:val="WW8Num21z4"/>
  </w:style>
  <w:style w:type="character" w:styleId="WW8Num21z5" w:customStyle="1">
    <w:name w:val="WW8Num21z5"/>
  </w:style>
  <w:style w:type="character" w:styleId="WW8Num21z6" w:customStyle="1">
    <w:name w:val="WW8Num21z6"/>
  </w:style>
  <w:style w:type="character" w:styleId="WW8Num21z7" w:customStyle="1">
    <w:name w:val="WW8Num21z7"/>
  </w:style>
  <w:style w:type="character" w:styleId="WW8Num21z8" w:customStyle="1">
    <w:name w:val="WW8Num21z8"/>
  </w:style>
  <w:style w:type="character" w:styleId="WW8Num22z0" w:customStyle="1">
    <w:name w:val="WW8Num22z0"/>
    <w:rPr>
      <w:rFonts w:hint="default" w:ascii="Symbol" w:hAnsi="Symbol" w:cs="Symbol"/>
    </w:rPr>
  </w:style>
  <w:style w:type="character" w:styleId="WW8Num22z1" w:customStyle="1">
    <w:name w:val="WW8Num22z1"/>
    <w:rPr>
      <w:rFonts w:hint="default" w:ascii="Courier New" w:hAnsi="Courier New" w:cs="Courier New"/>
    </w:rPr>
  </w:style>
  <w:style w:type="character" w:styleId="WW8Num22z2" w:customStyle="1">
    <w:name w:val="WW8Num22z2"/>
    <w:rPr>
      <w:rFonts w:hint="default" w:ascii="Wingdings" w:hAnsi="Wingdings" w:cs="Wingdings"/>
    </w:rPr>
  </w:style>
  <w:style w:type="character" w:styleId="WW8Num23z0" w:customStyle="1">
    <w:name w:val="WW8Num23z0"/>
    <w:rPr>
      <w:rFonts w:hint="default"/>
    </w:rPr>
  </w:style>
  <w:style w:type="character" w:styleId="WW8Num23z1" w:customStyle="1">
    <w:name w:val="WW8Num23z1"/>
  </w:style>
  <w:style w:type="character" w:styleId="WW8Num23z2" w:customStyle="1">
    <w:name w:val="WW8Num23z2"/>
  </w:style>
  <w:style w:type="character" w:styleId="WW8Num23z3" w:customStyle="1">
    <w:name w:val="WW8Num23z3"/>
  </w:style>
  <w:style w:type="character" w:styleId="WW8Num23z4" w:customStyle="1">
    <w:name w:val="WW8Num23z4"/>
  </w:style>
  <w:style w:type="character" w:styleId="WW8Num23z5" w:customStyle="1">
    <w:name w:val="WW8Num23z5"/>
  </w:style>
  <w:style w:type="character" w:styleId="WW8Num23z6" w:customStyle="1">
    <w:name w:val="WW8Num23z6"/>
  </w:style>
  <w:style w:type="character" w:styleId="WW8Num23z7" w:customStyle="1">
    <w:name w:val="WW8Num23z7"/>
  </w:style>
  <w:style w:type="character" w:styleId="WW8Num23z8" w:customStyle="1">
    <w:name w:val="WW8Num23z8"/>
  </w:style>
  <w:style w:type="character" w:styleId="WW8Num24z0" w:customStyle="1">
    <w:name w:val="WW8Num24z0"/>
    <w:rPr>
      <w:rFonts w:hint="default"/>
      <w:color w:val="000000"/>
    </w:rPr>
  </w:style>
  <w:style w:type="character" w:styleId="WW8Num24z1" w:customStyle="1">
    <w:name w:val="WW8Num24z1"/>
  </w:style>
  <w:style w:type="character" w:styleId="WW8Num24z2" w:customStyle="1">
    <w:name w:val="WW8Num24z2"/>
  </w:style>
  <w:style w:type="character" w:styleId="WW8Num24z3" w:customStyle="1">
    <w:name w:val="WW8Num24z3"/>
  </w:style>
  <w:style w:type="character" w:styleId="WW8Num24z4" w:customStyle="1">
    <w:name w:val="WW8Num24z4"/>
  </w:style>
  <w:style w:type="character" w:styleId="WW8Num24z5" w:customStyle="1">
    <w:name w:val="WW8Num24z5"/>
  </w:style>
  <w:style w:type="character" w:styleId="WW8Num24z6" w:customStyle="1">
    <w:name w:val="WW8Num24z6"/>
  </w:style>
  <w:style w:type="character" w:styleId="WW8Num24z7" w:customStyle="1">
    <w:name w:val="WW8Num24z7"/>
  </w:style>
  <w:style w:type="character" w:styleId="WW8Num24z8" w:customStyle="1">
    <w:name w:val="WW8Num24z8"/>
  </w:style>
  <w:style w:type="character" w:styleId="WW8Num25z0" w:customStyle="1">
    <w:name w:val="WW8Num25z0"/>
    <w:rPr>
      <w:rFonts w:hint="default"/>
      <w:color w:val="000000"/>
    </w:rPr>
  </w:style>
  <w:style w:type="character" w:styleId="WW8Num25z1" w:customStyle="1">
    <w:name w:val="WW8Num25z1"/>
  </w:style>
  <w:style w:type="character" w:styleId="WW8Num25z2" w:customStyle="1">
    <w:name w:val="WW8Num25z2"/>
  </w:style>
  <w:style w:type="character" w:styleId="WW8Num25z3" w:customStyle="1">
    <w:name w:val="WW8Num25z3"/>
  </w:style>
  <w:style w:type="character" w:styleId="WW8Num25z4" w:customStyle="1">
    <w:name w:val="WW8Num25z4"/>
  </w:style>
  <w:style w:type="character" w:styleId="WW8Num25z5" w:customStyle="1">
    <w:name w:val="WW8Num25z5"/>
  </w:style>
  <w:style w:type="character" w:styleId="WW8Num25z6" w:customStyle="1">
    <w:name w:val="WW8Num25z6"/>
  </w:style>
  <w:style w:type="character" w:styleId="WW8Num25z7" w:customStyle="1">
    <w:name w:val="WW8Num25z7"/>
  </w:style>
  <w:style w:type="character" w:styleId="WW8Num25z8" w:customStyle="1">
    <w:name w:val="WW8Num25z8"/>
  </w:style>
  <w:style w:type="character" w:styleId="WW8Num26z0" w:customStyle="1">
    <w:name w:val="WW8Num26z0"/>
    <w:rPr>
      <w:rFonts w:hint="default"/>
    </w:rPr>
  </w:style>
  <w:style w:type="character" w:styleId="WW8Num26z1" w:customStyle="1">
    <w:name w:val="WW8Num26z1"/>
  </w:style>
  <w:style w:type="character" w:styleId="WW8Num26z2" w:customStyle="1">
    <w:name w:val="WW8Num26z2"/>
  </w:style>
  <w:style w:type="character" w:styleId="WW8Num26z3" w:customStyle="1">
    <w:name w:val="WW8Num26z3"/>
  </w:style>
  <w:style w:type="character" w:styleId="WW8Num26z4" w:customStyle="1">
    <w:name w:val="WW8Num26z4"/>
  </w:style>
  <w:style w:type="character" w:styleId="WW8Num26z5" w:customStyle="1">
    <w:name w:val="WW8Num26z5"/>
  </w:style>
  <w:style w:type="character" w:styleId="WW8Num26z6" w:customStyle="1">
    <w:name w:val="WW8Num26z6"/>
  </w:style>
  <w:style w:type="character" w:styleId="WW8Num26z7" w:customStyle="1">
    <w:name w:val="WW8Num26z7"/>
  </w:style>
  <w:style w:type="character" w:styleId="WW8Num26z8" w:customStyle="1">
    <w:name w:val="WW8Num26z8"/>
  </w:style>
  <w:style w:type="character" w:styleId="WW8Num27z0" w:customStyle="1">
    <w:name w:val="WW8Num27z0"/>
    <w:rPr>
      <w:rFonts w:hint="default"/>
      <w:color w:val="000000"/>
    </w:rPr>
  </w:style>
  <w:style w:type="character" w:styleId="WW8Num27z1" w:customStyle="1">
    <w:name w:val="WW8Num27z1"/>
  </w:style>
  <w:style w:type="character" w:styleId="WW8Num27z2" w:customStyle="1">
    <w:name w:val="WW8Num27z2"/>
  </w:style>
  <w:style w:type="character" w:styleId="WW8Num27z3" w:customStyle="1">
    <w:name w:val="WW8Num27z3"/>
  </w:style>
  <w:style w:type="character" w:styleId="WW8Num27z4" w:customStyle="1">
    <w:name w:val="WW8Num27z4"/>
  </w:style>
  <w:style w:type="character" w:styleId="WW8Num27z5" w:customStyle="1">
    <w:name w:val="WW8Num27z5"/>
  </w:style>
  <w:style w:type="character" w:styleId="WW8Num27z6" w:customStyle="1">
    <w:name w:val="WW8Num27z6"/>
  </w:style>
  <w:style w:type="character" w:styleId="WW8Num27z7" w:customStyle="1">
    <w:name w:val="WW8Num27z7"/>
  </w:style>
  <w:style w:type="character" w:styleId="WW8Num27z8" w:customStyle="1">
    <w:name w:val="WW8Num27z8"/>
  </w:style>
  <w:style w:type="character" w:styleId="WW8Num28z0" w:customStyle="1">
    <w:name w:val="WW8Num28z0"/>
    <w:rPr>
      <w:rFonts w:hint="default"/>
      <w:lang w:val="en-US"/>
    </w:rPr>
  </w:style>
  <w:style w:type="character" w:styleId="WW8Num28z1" w:customStyle="1">
    <w:name w:val="WW8Num28z1"/>
  </w:style>
  <w:style w:type="character" w:styleId="WW8Num28z2" w:customStyle="1">
    <w:name w:val="WW8Num28z2"/>
  </w:style>
  <w:style w:type="character" w:styleId="WW8Num28z3" w:customStyle="1">
    <w:name w:val="WW8Num28z3"/>
  </w:style>
  <w:style w:type="character" w:styleId="WW8Num28z4" w:customStyle="1">
    <w:name w:val="WW8Num28z4"/>
  </w:style>
  <w:style w:type="character" w:styleId="WW8Num28z5" w:customStyle="1">
    <w:name w:val="WW8Num28z5"/>
  </w:style>
  <w:style w:type="character" w:styleId="WW8Num28z6" w:customStyle="1">
    <w:name w:val="WW8Num28z6"/>
  </w:style>
  <w:style w:type="character" w:styleId="WW8Num28z7" w:customStyle="1">
    <w:name w:val="WW8Num28z7"/>
  </w:style>
  <w:style w:type="character" w:styleId="WW8Num28z8" w:customStyle="1">
    <w:name w:val="WW8Num28z8"/>
  </w:style>
  <w:style w:type="character" w:styleId="WW8Num29z0" w:customStyle="1">
    <w:name w:val="WW8Num29z0"/>
    <w:rPr>
      <w:rFonts w:hint="default"/>
    </w:rPr>
  </w:style>
  <w:style w:type="character" w:styleId="WW8Num29z1" w:customStyle="1">
    <w:name w:val="WW8Num29z1"/>
  </w:style>
  <w:style w:type="character" w:styleId="WW8Num29z2" w:customStyle="1">
    <w:name w:val="WW8Num29z2"/>
  </w:style>
  <w:style w:type="character" w:styleId="WW8Num29z3" w:customStyle="1">
    <w:name w:val="WW8Num29z3"/>
  </w:style>
  <w:style w:type="character" w:styleId="WW8Num29z4" w:customStyle="1">
    <w:name w:val="WW8Num29z4"/>
  </w:style>
  <w:style w:type="character" w:styleId="WW8Num29z5" w:customStyle="1">
    <w:name w:val="WW8Num29z5"/>
  </w:style>
  <w:style w:type="character" w:styleId="WW8Num29z6" w:customStyle="1">
    <w:name w:val="WW8Num29z6"/>
  </w:style>
  <w:style w:type="character" w:styleId="WW8Num29z7" w:customStyle="1">
    <w:name w:val="WW8Num29z7"/>
  </w:style>
  <w:style w:type="character" w:styleId="WW8Num29z8" w:customStyle="1">
    <w:name w:val="WW8Num29z8"/>
  </w:style>
  <w:style w:type="character" w:styleId="WW8Num30z0" w:customStyle="1">
    <w:name w:val="WW8Num30z0"/>
    <w:rPr>
      <w:rFonts w:hint="default"/>
      <w:color w:val="000000"/>
    </w:rPr>
  </w:style>
  <w:style w:type="character" w:styleId="WW8Num30z1" w:customStyle="1">
    <w:name w:val="WW8Num30z1"/>
  </w:style>
  <w:style w:type="character" w:styleId="WW8Num30z2" w:customStyle="1">
    <w:name w:val="WW8Num30z2"/>
  </w:style>
  <w:style w:type="character" w:styleId="WW8Num30z3" w:customStyle="1">
    <w:name w:val="WW8Num30z3"/>
  </w:style>
  <w:style w:type="character" w:styleId="WW8Num30z4" w:customStyle="1">
    <w:name w:val="WW8Num30z4"/>
  </w:style>
  <w:style w:type="character" w:styleId="WW8Num30z5" w:customStyle="1">
    <w:name w:val="WW8Num30z5"/>
  </w:style>
  <w:style w:type="character" w:styleId="WW8Num30z6" w:customStyle="1">
    <w:name w:val="WW8Num30z6"/>
  </w:style>
  <w:style w:type="character" w:styleId="WW8Num30z7" w:customStyle="1">
    <w:name w:val="WW8Num30z7"/>
  </w:style>
  <w:style w:type="character" w:styleId="WW8Num30z8" w:customStyle="1">
    <w:name w:val="WW8Num30z8"/>
  </w:style>
  <w:style w:type="character" w:styleId="WW8Num31z0" w:customStyle="1">
    <w:name w:val="WW8Num31z0"/>
    <w:rPr>
      <w:rFonts w:hint="default"/>
    </w:rPr>
  </w:style>
  <w:style w:type="character" w:styleId="WW8Num31z1" w:customStyle="1">
    <w:name w:val="WW8Num31z1"/>
  </w:style>
  <w:style w:type="character" w:styleId="WW8Num31z2" w:customStyle="1">
    <w:name w:val="WW8Num31z2"/>
  </w:style>
  <w:style w:type="character" w:styleId="WW8Num31z3" w:customStyle="1">
    <w:name w:val="WW8Num31z3"/>
  </w:style>
  <w:style w:type="character" w:styleId="WW8Num31z4" w:customStyle="1">
    <w:name w:val="WW8Num31z4"/>
  </w:style>
  <w:style w:type="character" w:styleId="WW8Num31z5" w:customStyle="1">
    <w:name w:val="WW8Num31z5"/>
  </w:style>
  <w:style w:type="character" w:styleId="WW8Num31z6" w:customStyle="1">
    <w:name w:val="WW8Num31z6"/>
  </w:style>
  <w:style w:type="character" w:styleId="WW8Num31z7" w:customStyle="1">
    <w:name w:val="WW8Num31z7"/>
  </w:style>
  <w:style w:type="character" w:styleId="WW8Num31z8" w:customStyle="1">
    <w:name w:val="WW8Num31z8"/>
  </w:style>
  <w:style w:type="character" w:styleId="WW8Num32z0" w:customStyle="1">
    <w:name w:val="WW8Num32z0"/>
    <w:rPr>
      <w:rFonts w:hint="default"/>
    </w:rPr>
  </w:style>
  <w:style w:type="character" w:styleId="WW8Num32z1" w:customStyle="1">
    <w:name w:val="WW8Num32z1"/>
  </w:style>
  <w:style w:type="character" w:styleId="WW8Num32z2" w:customStyle="1">
    <w:name w:val="WW8Num32z2"/>
  </w:style>
  <w:style w:type="character" w:styleId="WW8Num32z3" w:customStyle="1">
    <w:name w:val="WW8Num32z3"/>
  </w:style>
  <w:style w:type="character" w:styleId="WW8Num32z4" w:customStyle="1">
    <w:name w:val="WW8Num32z4"/>
  </w:style>
  <w:style w:type="character" w:styleId="WW8Num32z5" w:customStyle="1">
    <w:name w:val="WW8Num32z5"/>
  </w:style>
  <w:style w:type="character" w:styleId="WW8Num32z6" w:customStyle="1">
    <w:name w:val="WW8Num32z6"/>
  </w:style>
  <w:style w:type="character" w:styleId="WW8Num32z7" w:customStyle="1">
    <w:name w:val="WW8Num32z7"/>
  </w:style>
  <w:style w:type="character" w:styleId="WW8Num32z8" w:customStyle="1">
    <w:name w:val="WW8Num32z8"/>
  </w:style>
  <w:style w:type="character" w:styleId="WW8Num33z0" w:customStyle="1">
    <w:name w:val="WW8Num33z0"/>
  </w:style>
  <w:style w:type="character" w:styleId="WW8Num33z1" w:customStyle="1">
    <w:name w:val="WW8Num33z1"/>
    <w:rPr>
      <w:rFonts w:hint="default" w:ascii="Symbol" w:hAnsi="Symbol" w:cs="Symbol"/>
    </w:rPr>
  </w:style>
  <w:style w:type="character" w:styleId="WW8Num33z2" w:customStyle="1">
    <w:name w:val="WW8Num33z2"/>
  </w:style>
  <w:style w:type="character" w:styleId="WW8Num33z3" w:customStyle="1">
    <w:name w:val="WW8Num33z3"/>
  </w:style>
  <w:style w:type="character" w:styleId="WW8Num33z4" w:customStyle="1">
    <w:name w:val="WW8Num33z4"/>
  </w:style>
  <w:style w:type="character" w:styleId="WW8Num33z5" w:customStyle="1">
    <w:name w:val="WW8Num33z5"/>
  </w:style>
  <w:style w:type="character" w:styleId="WW8Num33z6" w:customStyle="1">
    <w:name w:val="WW8Num33z6"/>
  </w:style>
  <w:style w:type="character" w:styleId="WW8Num33z7" w:customStyle="1">
    <w:name w:val="WW8Num33z7"/>
  </w:style>
  <w:style w:type="character" w:styleId="WW8Num33z8" w:customStyle="1">
    <w:name w:val="WW8Num33z8"/>
  </w:style>
  <w:style w:type="character" w:styleId="WW8Num34z0" w:customStyle="1">
    <w:name w:val="WW8Num34z0"/>
    <w:rPr>
      <w:color w:val="000000"/>
    </w:rPr>
  </w:style>
  <w:style w:type="character" w:styleId="WW8Num34z1" w:customStyle="1">
    <w:name w:val="WW8Num34z1"/>
  </w:style>
  <w:style w:type="character" w:styleId="WW8Num34z2" w:customStyle="1">
    <w:name w:val="WW8Num34z2"/>
  </w:style>
  <w:style w:type="character" w:styleId="WW8Num34z3" w:customStyle="1">
    <w:name w:val="WW8Num34z3"/>
  </w:style>
  <w:style w:type="character" w:styleId="WW8Num34z4" w:customStyle="1">
    <w:name w:val="WW8Num34z4"/>
  </w:style>
  <w:style w:type="character" w:styleId="WW8Num34z5" w:customStyle="1">
    <w:name w:val="WW8Num34z5"/>
  </w:style>
  <w:style w:type="character" w:styleId="WW8Num34z6" w:customStyle="1">
    <w:name w:val="WW8Num34z6"/>
  </w:style>
  <w:style w:type="character" w:styleId="WW8Num34z7" w:customStyle="1">
    <w:name w:val="WW8Num34z7"/>
  </w:style>
  <w:style w:type="character" w:styleId="WW8Num34z8" w:customStyle="1">
    <w:name w:val="WW8Num34z8"/>
  </w:style>
  <w:style w:type="character" w:styleId="a" w:customStyle="1">
    <w:name w:val="Основной шрифт абзаца"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ListLabel1" w:customStyle="1">
    <w:name w:val="ListLabel 1"/>
    <w:rPr>
      <w:rFonts w:ascii="Times New Roman CYR" w:hAnsi="Times New Roman CYR"/>
      <w:sz w:val="24"/>
    </w:rPr>
  </w:style>
  <w:style w:type="character" w:styleId="ListLabel2" w:customStyle="1">
    <w:name w:val="ListLabel 2"/>
    <w:rPr>
      <w:rFonts w:ascii="Symbol" w:hAnsi="Symbol"/>
    </w:rPr>
  </w:style>
  <w:style w:type="character" w:styleId="ListLabel3" w:customStyle="1">
    <w:name w:val="ListLabel 3"/>
    <w:rPr>
      <w:rFonts w:ascii="Symbol" w:hAnsi="Symbol"/>
    </w:rPr>
  </w:style>
  <w:style w:type="character" w:styleId="ListLabel4" w:customStyle="1">
    <w:name w:val="ListLabel 4"/>
    <w:rPr>
      <w:rFonts w:ascii="Symbol" w:hAnsi="Symbol"/>
    </w:rPr>
  </w:style>
  <w:style w:type="character" w:styleId="ListLabel5" w:customStyle="1">
    <w:name w:val="ListLabel 5"/>
    <w:rPr>
      <w:rFonts w:ascii="Symbol" w:hAnsi="Symbol"/>
    </w:rPr>
  </w:style>
  <w:style w:type="paragraph" w:styleId="a0" w:customStyle="1">
    <w:name w:val="Заголовок"/>
    <w:basedOn w:val="Normal"/>
    <w:next w:val="BodyText"/>
    <w:pPr>
      <w:shd w:val="clear" w:color="auto" w:fill="FFFFFF"/>
      <w:spacing w:before="120"/>
      <w:ind w:firstLine="680"/>
      <w:jc w:val="center"/>
    </w:pPr>
    <w:rPr>
      <w:rFonts w:ascii="Arial" w:hAnsi="Arial" w:cs="Arial"/>
      <w:sz w:val="28"/>
    </w:rPr>
  </w:style>
  <w:style w:type="paragraph" w:styleId="BodyText">
    <w:name w:val="Body Text"/>
    <w:basedOn w:val="Normal"/>
    <w:pPr>
      <w:jc w:val="both"/>
    </w:pPr>
    <w:rPr>
      <w:sz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a1" w:customStyle="1">
    <w:name w:val="Указатель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hd w:val="clear" w:color="auto" w:fill="FFFFFF"/>
      <w:spacing w:before="120"/>
      <w:ind w:firstLine="680"/>
    </w:pPr>
    <w:rPr>
      <w:rFonts w:ascii="Arial" w:hAnsi="Arial" w:cs="Arial"/>
      <w:b/>
      <w:bCs/>
    </w:rPr>
  </w:style>
  <w:style w:type="paragraph" w:styleId="a2" w:customStyle="1">
    <w:name w:val="Нормальный"/>
    <w:basedOn w:val="Normal"/>
    <w:pPr>
      <w:ind w:firstLine="397"/>
      <w:jc w:val="both"/>
    </w:pPr>
    <w:rPr>
      <w:sz w:val="20"/>
      <w:szCs w:val="20"/>
    </w:rPr>
  </w:style>
  <w:style w:type="paragraph" w:styleId="3" w:customStyle="1">
    <w:name w:val="Основной текст с отступом 3"/>
    <w:basedOn w:val="Normal"/>
    <w:pPr>
      <w:shd w:val="clear" w:color="auto" w:fill="FFFFFF"/>
      <w:ind w:firstLine="680"/>
    </w:pPr>
  </w:style>
  <w:style w:type="paragraph" w:styleId="pafterli" w:customStyle="1">
    <w:name w:val="p_after_li"/>
    <w:basedOn w:val="Normal"/>
    <w:pPr>
      <w:spacing w:before="75" w:after="2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№ 5</dc:title>
  <dc:subject/>
  <dc:creator>Admin</dc:creator>
  <keywords/>
  <lastModifiedBy>Бузин Николай Александрович (Кс-16)</lastModifiedBy>
  <revision>2</revision>
  <lastPrinted>1601-01-01T00:00:00.0000000Z</lastPrinted>
  <dcterms:created xsi:type="dcterms:W3CDTF">2022-09-10T04:55:00.0000000Z</dcterms:created>
  <dcterms:modified xsi:type="dcterms:W3CDTF">2022-09-10T06:20:02.0392743Z</dcterms:modified>
</coreProperties>
</file>